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4409448818" w:type="dxa"/>
        <w:jc w:val="left"/>
        <w:tblLayout w:type="fixed"/>
        <w:tblLook w:val="0000"/>
      </w:tblPr>
      <w:tblGrid>
        <w:gridCol w:w="7029.92125984252"/>
        <w:gridCol w:w="3174.8031496062986"/>
        <w:tblGridChange w:id="0">
          <w:tblGrid>
            <w:gridCol w:w="7029.92125984252"/>
            <w:gridCol w:w="3174.8031496062986"/>
          </w:tblGrid>
        </w:tblGridChange>
      </w:tblGrid>
      <w:tr>
        <w:trPr>
          <w:cantSplit w:val="0"/>
          <w:tblHeader w:val="0"/>
        </w:trPr>
        <w:tc>
          <w:tcPr>
            <w:gridSpan w:val="2"/>
            <w:tcMar>
              <w:top w:w="0.0" w:type="dxa"/>
              <w:bottom w:w="155.90551181102364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Tigran Muradyan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65.0" w:type="dxa"/>
              <w:jc w:val="left"/>
              <w:tblLayout w:type="fixed"/>
              <w:tblLook w:val="0000"/>
            </w:tblPr>
            <w:tblGrid>
              <w:gridCol w:w="315"/>
              <w:gridCol w:w="6450"/>
              <w:tblGridChange w:id="0">
                <w:tblGrid>
                  <w:gridCol w:w="315"/>
                  <w:gridCol w:w="64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pStyle w:val="Heading1"/>
                    <w:rPr>
                      <w:color w:val="2e74b5"/>
                    </w:rPr>
                  </w:pPr>
                  <w:r w:rsidDel="00000000" w:rsidR="00000000" w:rsidRPr="00000000">
                    <w:rPr>
                      <w:color w:val="2e74b5"/>
                      <w:rtl w:val="0"/>
                    </w:rPr>
                    <w:t xml:space="preserve">Professional Summary</w:t>
                  </w:r>
                </w:p>
                <w:p w:rsidR="00000000" w:rsidDel="00000000" w:rsidP="00000000" w:rsidRDefault="00000000" w:rsidRPr="00000000" w14:paraId="00000007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Full-Stack Software Engineer</w:t>
                  </w:r>
                </w:p>
                <w:p w:rsidR="00000000" w:rsidDel="00000000" w:rsidP="00000000" w:rsidRDefault="00000000" w:rsidRPr="00000000" w14:paraId="0000000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proactive engineer excelling in efficient web and app solutions. Proficient in front-end, back-end, mobile development, and database design. Strong problem-solving and collaboration skills.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pStyle w:val="Heading1"/>
                    <w:rPr>
                      <w:color w:val="2e74b5"/>
                    </w:rPr>
                  </w:pPr>
                  <w:r w:rsidDel="00000000" w:rsidR="00000000" w:rsidRPr="00000000">
                    <w:rPr>
                      <w:color w:val="2e74b5"/>
                      <w:rtl w:val="0"/>
                    </w:rPr>
                    <w:t xml:space="preserve">Employment History</w:t>
                  </w:r>
                </w:p>
                <w:p w:rsidR="00000000" w:rsidDel="00000000" w:rsidP="00000000" w:rsidRDefault="00000000" w:rsidRPr="00000000" w14:paraId="0000000B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Software Engineer at Verve Group / P161, 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April 2022 — Present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Programmatic Advertising Platform development (ROR/Angular/React)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Big Data management and development (MySQL, Clickhouse, AWS)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Experience with complex technologies and tools</w:t>
                  </w:r>
                </w:p>
                <w:p w:rsidR="00000000" w:rsidDel="00000000" w:rsidP="00000000" w:rsidRDefault="00000000" w:rsidRPr="00000000" w14:paraId="00000010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Software Engineer at Digital Threads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February 2021 — August 2021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Management of full-stack mobile applications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Mobile App development and deployment with CI/CD (Flutter/Bitrise)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Experience with API tools integrations (Swagger/Postman)</w:t>
                  </w:r>
                </w:p>
                <w:p w:rsidR="00000000" w:rsidDel="00000000" w:rsidP="00000000" w:rsidRDefault="00000000" w:rsidRPr="00000000" w14:paraId="00000015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Software Engineer at Lionix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July 2017 — April 2022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Development of full-stack projects from scratch (Laravel/Vue/React)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Mobile App development and deployment with CI/CD (Flutter/CircleCI/Bitrise)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Experience with innovative technologies and tools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pStyle w:val="Heading1"/>
                    <w:rPr>
                      <w:color w:val="2e74b5"/>
                    </w:rPr>
                  </w:pPr>
                  <w:r w:rsidDel="00000000" w:rsidR="00000000" w:rsidRPr="00000000">
                    <w:rPr>
                      <w:color w:val="2e74b5"/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 w14:paraId="0000001C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Computer Science Bachelor, American University of Armenia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September 2020 — August 2023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pStyle w:val="Heading1"/>
                    <w:rPr>
                      <w:color w:val="2e74b5"/>
                    </w:rPr>
                  </w:pPr>
                  <w:r w:rsidDel="00000000" w:rsidR="00000000" w:rsidRPr="00000000">
                    <w:rPr>
                      <w:color w:val="2e74b5"/>
                      <w:rtl w:val="0"/>
                    </w:rPr>
                    <w:t xml:space="preserve">Skills</w:t>
                  </w:r>
                </w:p>
                <w:p w:rsidR="00000000" w:rsidDel="00000000" w:rsidP="00000000" w:rsidRDefault="00000000" w:rsidRPr="00000000" w14:paraId="00000020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Languages / Frameworks / Libraries / Technologies, 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JavaScript, TypeScript, Ruby, PHP, Dart, Python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React, Angular, Vue, NodeJS, Rails, Laravel, Flutter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MySQL, MongoDB, PostgreSQL, ClickHouse, Redis, GBQ, AWS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Git, Github/GitLab, Docker, Postman, Swagger, Jira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Los Angeles, United States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+1 (747) 463-2183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2886e7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tigran.muradyan140201@gmail.com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2886e7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tigranmuradyan.com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2886e7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github.com/gitananun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2886e7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2886e7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StackOverflow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tbl>
            <w:tblPr>
              <w:tblStyle w:val="Table3"/>
              <w:tblW w:w="3165.0" w:type="dxa"/>
              <w:jc w:val="left"/>
              <w:tblLayout w:type="fixed"/>
              <w:tblLook w:val="0000"/>
            </w:tblPr>
            <w:tblGrid>
              <w:gridCol w:w="3060"/>
              <w:gridCol w:w="105"/>
              <w:tblGridChange w:id="0">
                <w:tblGrid>
                  <w:gridCol w:w="3060"/>
                  <w:gridCol w:w="1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English</w:t>
                  </w:r>
                  <w:r w:rsidDel="00000000" w:rsidR="00000000" w:rsidRPr="00000000">
                    <w:rPr>
                      <w:rtl w:val="0"/>
                    </w:rPr>
                    <w:t xml:space="preserve"> / Highly Proficient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2886e7" w:val="clea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886e7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886e7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e6ebf4" w:val="clea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886e7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886e7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Armenian</w:t>
                  </w:r>
                  <w:r w:rsidDel="00000000" w:rsidR="00000000" w:rsidRPr="00000000">
                    <w:rPr>
                      <w:rtl w:val="0"/>
                    </w:rPr>
                    <w:t xml:space="preserve"> /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Native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2886e7" w:val="clea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886e7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886e7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2886e7" w:val="clea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886e7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886e7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3e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793.7007874015746" w:top="566.9291338582677" w:left="793.7007874015746" w:right="793.700787401574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3c3e43"/>
        <w:sz w:val="21"/>
        <w:szCs w:val="21"/>
      </w:rPr>
    </w:rPrDefault>
    <w:pPrDefault>
      <w:pPr>
        <w:spacing w:after="80"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80" w:line="216" w:lineRule="auto"/>
    </w:pPr>
    <w:rPr>
      <w:b w:val="1"/>
      <w:color w:val="0b101c"/>
      <w:sz w:val="27"/>
      <w:szCs w:val="27"/>
    </w:rPr>
  </w:style>
  <w:style w:type="paragraph" w:styleId="Heading2">
    <w:name w:val="heading 2"/>
    <w:basedOn w:val="Normal"/>
    <w:next w:val="Normal"/>
    <w:pPr>
      <w:spacing w:after="0" w:before="100" w:line="240" w:lineRule="auto"/>
    </w:pPr>
    <w:rPr>
      <w:b w:val="1"/>
      <w:color w:val="0b101c"/>
      <w:sz w:val="22"/>
      <w:szCs w:val="22"/>
    </w:rPr>
  </w:style>
  <w:style w:type="paragraph" w:styleId="Heading3">
    <w:name w:val="heading 3"/>
    <w:basedOn w:val="Normal"/>
    <w:next w:val="Normal"/>
    <w:pPr>
      <w:spacing w:after="0" w:before="340" w:line="240" w:lineRule="auto"/>
    </w:pPr>
    <w:rPr>
      <w:b w:val="1"/>
      <w:color w:val="0b101c"/>
    </w:rPr>
  </w:style>
  <w:style w:type="paragraph" w:styleId="Heading4">
    <w:name w:val="heading 4"/>
    <w:basedOn w:val="Normal"/>
    <w:next w:val="Normal"/>
    <w:pPr>
      <w:spacing w:after="0" w:before="120" w:line="192" w:lineRule="auto"/>
    </w:pPr>
    <w:rPr>
      <w:color w:val="7a8599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38582677165354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tackoverflow.com/users/11334551/tigran-muradyan" TargetMode="External"/><Relationship Id="rId9" Type="http://schemas.openxmlformats.org/officeDocument/2006/relationships/hyperlink" Target="https://www.linkedin.com/in/tigran-muradyann/" TargetMode="External"/><Relationship Id="rId5" Type="http://schemas.openxmlformats.org/officeDocument/2006/relationships/styles" Target="styles.xml"/><Relationship Id="rId6" Type="http://schemas.openxmlformats.org/officeDocument/2006/relationships/hyperlink" Target="mailto:tigran.muradyan140201@gmail.com" TargetMode="External"/><Relationship Id="rId7" Type="http://schemas.openxmlformats.org/officeDocument/2006/relationships/hyperlink" Target="https://tigranmuradyan.com" TargetMode="External"/><Relationship Id="rId8" Type="http://schemas.openxmlformats.org/officeDocument/2006/relationships/hyperlink" Target="https://github.com/gitanan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